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D25" w:rsidRDefault="00734D25" w:rsidP="00A84352">
      <w:r w:rsidRPr="00734D25">
        <w:rPr>
          <w:b/>
          <w:i/>
        </w:rPr>
        <w:t>Date / Time:</w:t>
      </w:r>
      <w:r>
        <w:t xml:space="preserve"> Monday, February 25</w:t>
      </w:r>
      <w:r w:rsidRPr="00734D25">
        <w:rPr>
          <w:vertAlign w:val="superscript"/>
        </w:rPr>
        <w:t>th</w:t>
      </w:r>
      <w:r>
        <w:t xml:space="preserve">, </w:t>
      </w:r>
      <w:r w:rsidRPr="00734D25">
        <w:t>2019</w:t>
      </w:r>
      <w:r>
        <w:t xml:space="preserve"> 3:00pm</w:t>
      </w:r>
    </w:p>
    <w:p w:rsidR="00734D25" w:rsidRPr="00734D25" w:rsidRDefault="00734D25" w:rsidP="00A84352">
      <w:pPr>
        <w:rPr>
          <w:b/>
        </w:rPr>
      </w:pPr>
      <w:r w:rsidRPr="00734D25">
        <w:rPr>
          <w:b/>
          <w:i/>
        </w:rPr>
        <w:t>Attendees:</w:t>
      </w:r>
      <w:r>
        <w:rPr>
          <w:b/>
        </w:rPr>
        <w:t xml:space="preserve"> </w:t>
      </w:r>
      <w:r w:rsidRPr="00734D25">
        <w:t>Bradley Hubbard-Nelson</w:t>
      </w:r>
      <w:r>
        <w:t xml:space="preserve"> (Concord), </w:t>
      </w:r>
      <w:r w:rsidRPr="00734D25">
        <w:t xml:space="preserve">Jill Appel </w:t>
      </w:r>
      <w:r>
        <w:t>(Concord), Ryan Kelly (MAPC)</w:t>
      </w:r>
    </w:p>
    <w:p w:rsidR="00734D25" w:rsidRDefault="00734D25" w:rsidP="00A84352">
      <w:r w:rsidRPr="00734D25">
        <w:rPr>
          <w:b/>
          <w:i/>
        </w:rPr>
        <w:t>Goal</w:t>
      </w:r>
      <w:r w:rsidRPr="00734D25">
        <w:rPr>
          <w:b/>
        </w:rPr>
        <w:t>:</w:t>
      </w:r>
      <w:r>
        <w:rPr>
          <w:b/>
        </w:rPr>
        <w:t xml:space="preserve"> </w:t>
      </w:r>
      <w:r>
        <w:t xml:space="preserve">New Digital Services Manager (Ryan) taking over the project. </w:t>
      </w:r>
      <w:r w:rsidR="00747834">
        <w:t>M</w:t>
      </w:r>
      <w:r>
        <w:t>ake introductions and gain context to previous application and implementation.</w:t>
      </w:r>
    </w:p>
    <w:p w:rsidR="00A84352" w:rsidRPr="00734D25" w:rsidRDefault="00734D25" w:rsidP="00A84352">
      <w:pPr>
        <w:ind w:left="-720" w:firstLine="720"/>
        <w:rPr>
          <w:b/>
          <w:i/>
        </w:rPr>
      </w:pPr>
      <w:r w:rsidRPr="00734D25">
        <w:rPr>
          <w:b/>
          <w:i/>
        </w:rPr>
        <w:t>Notes:</w:t>
      </w:r>
    </w:p>
    <w:p w:rsidR="00C05A89" w:rsidRDefault="00C05A89" w:rsidP="00734D25">
      <w:pPr>
        <w:rPr>
          <w:b/>
        </w:rPr>
      </w:pPr>
    </w:p>
    <w:p w:rsidR="00110DD1" w:rsidRPr="00734D25" w:rsidRDefault="00110DD1" w:rsidP="00734D25">
      <w:pPr>
        <w:rPr>
          <w:b/>
        </w:rPr>
      </w:pPr>
      <w:r w:rsidRPr="00734D25">
        <w:rPr>
          <w:b/>
        </w:rPr>
        <w:t>What were the challenges to using the tool at previous events?</w:t>
      </w:r>
    </w:p>
    <w:p w:rsidR="00511E2F" w:rsidRDefault="00511E2F" w:rsidP="00734D25">
      <w:pPr>
        <w:pStyle w:val="ListParagraph"/>
        <w:numPr>
          <w:ilvl w:val="0"/>
          <w:numId w:val="4"/>
        </w:numPr>
      </w:pPr>
      <w:r>
        <w:t xml:space="preserve">Intake </w:t>
      </w:r>
      <w:r w:rsidR="00734D25">
        <w:t xml:space="preserve">volume </w:t>
      </w:r>
      <w:r>
        <w:t>was an issue</w:t>
      </w:r>
    </w:p>
    <w:p w:rsidR="00110DD1" w:rsidRDefault="00511E2F" w:rsidP="00734D25">
      <w:pPr>
        <w:pStyle w:val="ListParagraph"/>
        <w:numPr>
          <w:ilvl w:val="0"/>
          <w:numId w:val="4"/>
        </w:numPr>
      </w:pPr>
      <w:r>
        <w:t>Choosing estimates was large effort</w:t>
      </w:r>
      <w:r w:rsidR="00734D25">
        <w:t xml:space="preserve"> undertaken</w:t>
      </w:r>
    </w:p>
    <w:p w:rsidR="00110DD1" w:rsidRDefault="00110DD1" w:rsidP="00734D25">
      <w:pPr>
        <w:ind w:left="720"/>
      </w:pPr>
    </w:p>
    <w:p w:rsidR="00110DD1" w:rsidRPr="00734D25" w:rsidRDefault="00110DD1" w:rsidP="00734D25">
      <w:pPr>
        <w:rPr>
          <w:b/>
        </w:rPr>
      </w:pPr>
      <w:r w:rsidRPr="00734D25">
        <w:rPr>
          <w:b/>
        </w:rPr>
        <w:t>What was the form entry process?</w:t>
      </w:r>
    </w:p>
    <w:p w:rsidR="00734D25" w:rsidRDefault="00110DD1" w:rsidP="00734D25">
      <w:pPr>
        <w:pStyle w:val="ListParagraph"/>
        <w:numPr>
          <w:ilvl w:val="0"/>
          <w:numId w:val="5"/>
        </w:numPr>
      </w:pPr>
      <w:r>
        <w:t>Paper form</w:t>
      </w:r>
      <w:r w:rsidR="00DC7813">
        <w:t>, feed the google sheet. Digital intake desired</w:t>
      </w:r>
    </w:p>
    <w:p w:rsidR="00110DD1" w:rsidRDefault="00734D25" w:rsidP="00734D25">
      <w:pPr>
        <w:pStyle w:val="ListParagraph"/>
        <w:numPr>
          <w:ilvl w:val="0"/>
          <w:numId w:val="5"/>
        </w:numPr>
      </w:pPr>
      <w:r>
        <w:t>Admin d</w:t>
      </w:r>
      <w:r w:rsidR="00110DD1">
        <w:t>ata entry and scanning to capture before end of event</w:t>
      </w:r>
    </w:p>
    <w:p w:rsidR="00110DD1" w:rsidRDefault="00110DD1" w:rsidP="00734D25"/>
    <w:p w:rsidR="00110DD1" w:rsidRPr="00734D25" w:rsidRDefault="00110DD1" w:rsidP="00734D25">
      <w:pPr>
        <w:rPr>
          <w:b/>
        </w:rPr>
      </w:pPr>
      <w:r w:rsidRPr="00734D25">
        <w:rPr>
          <w:b/>
        </w:rPr>
        <w:t>How to clearly communicate estimation with $ and range?</w:t>
      </w:r>
    </w:p>
    <w:p w:rsidR="00110DD1" w:rsidRDefault="00734D25" w:rsidP="00734D25">
      <w:pPr>
        <w:pStyle w:val="ListParagraph"/>
        <w:numPr>
          <w:ilvl w:val="0"/>
          <w:numId w:val="6"/>
        </w:numPr>
      </w:pPr>
      <w:r>
        <w:t>Goal was not to establish a</w:t>
      </w:r>
      <w:r w:rsidR="00110DD1">
        <w:t xml:space="preserve"> carbon baseline</w:t>
      </w:r>
      <w:r>
        <w:t>. Too much effort &amp; documentation required.</w:t>
      </w:r>
    </w:p>
    <w:p w:rsidR="00110DD1" w:rsidRDefault="00110DD1" w:rsidP="00734D25">
      <w:pPr>
        <w:pStyle w:val="ListParagraph"/>
        <w:numPr>
          <w:ilvl w:val="0"/>
          <w:numId w:val="6"/>
        </w:numPr>
      </w:pPr>
      <w:r>
        <w:t>Debate on</w:t>
      </w:r>
      <w:r w:rsidR="00EA0B1D">
        <w:t xml:space="preserve"> delivery of</w:t>
      </w:r>
      <w:r>
        <w:t xml:space="preserve"> recommendations.  </w:t>
      </w:r>
      <w:r w:rsidR="00EA0B1D">
        <w:t>N</w:t>
      </w:r>
      <w:r>
        <w:t xml:space="preserve">eed to layout options for inclusion </w:t>
      </w:r>
      <w:r w:rsidR="00734D25">
        <w:t>decision</w:t>
      </w:r>
      <w:r w:rsidR="00EA0B1D">
        <w:t>s</w:t>
      </w:r>
      <w:r w:rsidR="00734D25">
        <w:t xml:space="preserve">. </w:t>
      </w:r>
      <w:r>
        <w:t xml:space="preserve"> </w:t>
      </w:r>
    </w:p>
    <w:p w:rsidR="00734D25" w:rsidRDefault="00734D25" w:rsidP="00734D25"/>
    <w:p w:rsidR="00734D25" w:rsidRPr="00472001" w:rsidRDefault="00734D25" w:rsidP="00734D25">
      <w:pPr>
        <w:rPr>
          <w:b/>
        </w:rPr>
      </w:pPr>
      <w:r w:rsidRPr="00472001">
        <w:rPr>
          <w:b/>
        </w:rPr>
        <w:t>Were calculation</w:t>
      </w:r>
      <w:r w:rsidR="00747834">
        <w:rPr>
          <w:b/>
        </w:rPr>
        <w:t>s</w:t>
      </w:r>
      <w:bookmarkStart w:id="0" w:name="_GoBack"/>
      <w:bookmarkEnd w:id="0"/>
      <w:r w:rsidRPr="00472001">
        <w:rPr>
          <w:b/>
        </w:rPr>
        <w:t xml:space="preserve"> based off of an average?</w:t>
      </w:r>
    </w:p>
    <w:p w:rsidR="00734D25" w:rsidRDefault="00734D25" w:rsidP="00472001">
      <w:pPr>
        <w:pStyle w:val="ListParagraph"/>
        <w:numPr>
          <w:ilvl w:val="0"/>
          <w:numId w:val="7"/>
        </w:numPr>
      </w:pPr>
      <w:r>
        <w:t xml:space="preserve">Yes, allowing changes to certain sections impact </w:t>
      </w:r>
      <w:r w:rsidR="00472001">
        <w:t>part of an</w:t>
      </w:r>
      <w:r>
        <w:t xml:space="preserve"> overall score</w:t>
      </w:r>
    </w:p>
    <w:p w:rsidR="00734D25" w:rsidRDefault="00472001" w:rsidP="00472001">
      <w:pPr>
        <w:pStyle w:val="ListParagraph"/>
        <w:numPr>
          <w:ilvl w:val="0"/>
          <w:numId w:val="7"/>
        </w:numPr>
      </w:pPr>
      <w:r>
        <w:t>User could choose to complete only certain sections</w:t>
      </w:r>
    </w:p>
    <w:p w:rsidR="00110DD1" w:rsidRDefault="00110DD1" w:rsidP="00734D25"/>
    <w:p w:rsidR="00472001" w:rsidRDefault="00110DD1" w:rsidP="00734D25">
      <w:pPr>
        <w:rPr>
          <w:b/>
        </w:rPr>
      </w:pPr>
      <w:r w:rsidRPr="00472001">
        <w:rPr>
          <w:b/>
        </w:rPr>
        <w:t>What are follow up processes?</w:t>
      </w:r>
    </w:p>
    <w:p w:rsidR="00110DD1" w:rsidRPr="00472001" w:rsidRDefault="00110DD1" w:rsidP="00472001">
      <w:pPr>
        <w:pStyle w:val="ListParagraph"/>
        <w:numPr>
          <w:ilvl w:val="0"/>
          <w:numId w:val="8"/>
        </w:numPr>
        <w:rPr>
          <w:b/>
        </w:rPr>
      </w:pPr>
      <w:r>
        <w:t>Email was used</w:t>
      </w:r>
      <w:r w:rsidR="00472001">
        <w:t xml:space="preserve"> to follow up</w:t>
      </w:r>
    </w:p>
    <w:p w:rsidR="00110DD1" w:rsidRDefault="00110DD1" w:rsidP="00472001">
      <w:pPr>
        <w:pStyle w:val="ListParagraph"/>
        <w:numPr>
          <w:ilvl w:val="0"/>
          <w:numId w:val="8"/>
        </w:numPr>
      </w:pPr>
      <w:r>
        <w:t xml:space="preserve">User accounts </w:t>
      </w:r>
      <w:r w:rsidR="00472001">
        <w:t xml:space="preserve">in application would </w:t>
      </w:r>
      <w:r>
        <w:t>complicate scope</w:t>
      </w:r>
    </w:p>
    <w:p w:rsidR="00472001" w:rsidRDefault="00EA0B1D" w:rsidP="00472001">
      <w:pPr>
        <w:pStyle w:val="ListParagraph"/>
        <w:numPr>
          <w:ilvl w:val="0"/>
          <w:numId w:val="8"/>
        </w:numPr>
      </w:pPr>
      <w:r>
        <w:t>D</w:t>
      </w:r>
      <w:r w:rsidR="00472001">
        <w:t>esire to have paper documentation or reminder</w:t>
      </w:r>
      <w:r>
        <w:t xml:space="preserve"> follow up</w:t>
      </w:r>
    </w:p>
    <w:p w:rsidR="00110DD1" w:rsidRDefault="00110DD1" w:rsidP="00734D25"/>
    <w:p w:rsidR="00110DD1" w:rsidRPr="00472001" w:rsidRDefault="00110DD1" w:rsidP="00734D25">
      <w:pPr>
        <w:rPr>
          <w:b/>
        </w:rPr>
      </w:pPr>
      <w:r w:rsidRPr="00472001">
        <w:rPr>
          <w:b/>
        </w:rPr>
        <w:t>What calculations need adjustment</w:t>
      </w:r>
      <w:r w:rsidR="00472001">
        <w:rPr>
          <w:b/>
        </w:rPr>
        <w:t xml:space="preserve"> by admin</w:t>
      </w:r>
      <w:r w:rsidRPr="00472001">
        <w:rPr>
          <w:b/>
        </w:rPr>
        <w:t>?</w:t>
      </w:r>
    </w:p>
    <w:p w:rsidR="00110DD1" w:rsidRDefault="00110DD1" w:rsidP="00472001">
      <w:pPr>
        <w:pStyle w:val="ListParagraph"/>
        <w:numPr>
          <w:ilvl w:val="0"/>
          <w:numId w:val="9"/>
        </w:numPr>
      </w:pPr>
      <w:r>
        <w:t xml:space="preserve">Certainly some will </w:t>
      </w:r>
      <w:r w:rsidR="00472001">
        <w:t xml:space="preserve">need adjustment </w:t>
      </w:r>
      <w:r>
        <w:t>including gas prices and electrical price</w:t>
      </w:r>
    </w:p>
    <w:p w:rsidR="00110DD1" w:rsidRDefault="00110DD1" w:rsidP="00472001">
      <w:pPr>
        <w:pStyle w:val="ListParagraph"/>
        <w:numPr>
          <w:ilvl w:val="0"/>
          <w:numId w:val="9"/>
        </w:numPr>
      </w:pPr>
      <w:r>
        <w:t>Admin view of data entry was important</w:t>
      </w:r>
    </w:p>
    <w:p w:rsidR="00110DD1" w:rsidRDefault="00110DD1" w:rsidP="00734D25"/>
    <w:p w:rsidR="00110DD1" w:rsidRPr="00472001" w:rsidRDefault="00110DD1" w:rsidP="00734D25">
      <w:pPr>
        <w:rPr>
          <w:b/>
        </w:rPr>
      </w:pPr>
      <w:r w:rsidRPr="00472001">
        <w:rPr>
          <w:b/>
        </w:rPr>
        <w:t>What do you envision for the application?</w:t>
      </w:r>
    </w:p>
    <w:p w:rsidR="00110DD1" w:rsidRDefault="00511E2F" w:rsidP="00472001">
      <w:pPr>
        <w:pStyle w:val="ListParagraph"/>
        <w:numPr>
          <w:ilvl w:val="0"/>
          <w:numId w:val="10"/>
        </w:numPr>
      </w:pPr>
      <w:r>
        <w:t xml:space="preserve">One other example: </w:t>
      </w:r>
      <w:hyperlink r:id="rId7" w:history="1">
        <w:r w:rsidRPr="00C030B7">
          <w:rPr>
            <w:rStyle w:val="Hyperlink"/>
          </w:rPr>
          <w:t>https://coolclimate.berkeley.edu/calculator</w:t>
        </w:r>
      </w:hyperlink>
      <w:r>
        <w:tab/>
      </w:r>
    </w:p>
    <w:p w:rsidR="00472001" w:rsidRDefault="00472001" w:rsidP="00472001">
      <w:pPr>
        <w:pStyle w:val="ListParagraph"/>
        <w:numPr>
          <w:ilvl w:val="0"/>
          <w:numId w:val="10"/>
        </w:numPr>
      </w:pPr>
      <w:r>
        <w:t>Need to research if that tool meets needs or in what way it falls short</w:t>
      </w:r>
    </w:p>
    <w:p w:rsidR="00CA6B8B" w:rsidRDefault="00CA6B8B" w:rsidP="00472001">
      <w:pPr>
        <w:pStyle w:val="ListParagraph"/>
        <w:numPr>
          <w:ilvl w:val="0"/>
          <w:numId w:val="10"/>
        </w:numPr>
      </w:pPr>
      <w:r>
        <w:t>Use case in addition to fairs would be classrooms</w:t>
      </w:r>
    </w:p>
    <w:p w:rsidR="00110DD1" w:rsidRDefault="00110DD1" w:rsidP="00734D25"/>
    <w:p w:rsidR="00110DD1" w:rsidRPr="00472001" w:rsidRDefault="00110DD1" w:rsidP="00734D25">
      <w:pPr>
        <w:rPr>
          <w:b/>
        </w:rPr>
      </w:pPr>
      <w:r w:rsidRPr="00472001">
        <w:rPr>
          <w:b/>
        </w:rPr>
        <w:t>What architecture options exist?</w:t>
      </w:r>
    </w:p>
    <w:p w:rsidR="000E4493" w:rsidRDefault="00110DD1" w:rsidP="000E4493">
      <w:pPr>
        <w:pStyle w:val="ListParagraph"/>
        <w:numPr>
          <w:ilvl w:val="0"/>
          <w:numId w:val="10"/>
        </w:numPr>
      </w:pPr>
      <w:r>
        <w:t xml:space="preserve">Intake, store, display </w:t>
      </w:r>
      <w:r w:rsidR="00511E2F">
        <w:t>is needed</w:t>
      </w:r>
      <w:r w:rsidR="000E4493">
        <w:t>.  Calculator/ Estimator in the logic layer</w:t>
      </w:r>
    </w:p>
    <w:p w:rsidR="00110DD1" w:rsidRDefault="00511E2F" w:rsidP="00472001">
      <w:pPr>
        <w:pStyle w:val="ListParagraph"/>
        <w:numPr>
          <w:ilvl w:val="0"/>
          <w:numId w:val="10"/>
        </w:numPr>
      </w:pPr>
      <w:r>
        <w:t>Will need to weight “pre-baked” options (</w:t>
      </w:r>
      <w:proofErr w:type="spellStart"/>
      <w:r>
        <w:t>Airtable</w:t>
      </w:r>
      <w:proofErr w:type="spellEnd"/>
      <w:r>
        <w:t>/</w:t>
      </w:r>
      <w:proofErr w:type="spellStart"/>
      <w:r>
        <w:t>Typeform</w:t>
      </w:r>
      <w:proofErr w:type="spellEnd"/>
      <w:r>
        <w:t>) vs custom application</w:t>
      </w:r>
    </w:p>
    <w:p w:rsidR="00472001" w:rsidRDefault="00472001" w:rsidP="00472001"/>
    <w:p w:rsidR="00472001" w:rsidRDefault="00472001" w:rsidP="00472001">
      <w:pPr>
        <w:rPr>
          <w:b/>
        </w:rPr>
      </w:pPr>
      <w:r w:rsidRPr="00472001">
        <w:rPr>
          <w:b/>
        </w:rPr>
        <w:t xml:space="preserve">What </w:t>
      </w:r>
      <w:r>
        <w:rPr>
          <w:b/>
        </w:rPr>
        <w:t>is current timeline?</w:t>
      </w:r>
    </w:p>
    <w:p w:rsidR="00472001" w:rsidRDefault="00472001" w:rsidP="00472001">
      <w:pPr>
        <w:pStyle w:val="ListParagraph"/>
        <w:numPr>
          <w:ilvl w:val="0"/>
          <w:numId w:val="11"/>
        </w:numPr>
      </w:pPr>
      <w:r w:rsidRPr="00472001">
        <w:t xml:space="preserve">New programmer being onboarded </w:t>
      </w:r>
      <w:r>
        <w:t>in March. This may be a good project for him</w:t>
      </w:r>
    </w:p>
    <w:p w:rsidR="00CA6B8B" w:rsidRDefault="00472001" w:rsidP="000E4493">
      <w:pPr>
        <w:pStyle w:val="ListParagraph"/>
        <w:numPr>
          <w:ilvl w:val="0"/>
          <w:numId w:val="11"/>
        </w:numPr>
      </w:pPr>
      <w:r>
        <w:t>Currently slated in roadmap to start in March.</w:t>
      </w:r>
    </w:p>
    <w:sectPr w:rsidR="00CA6B8B" w:rsidSect="002E6E9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58F2" w:rsidRDefault="00EC58F2" w:rsidP="00110DD1">
      <w:r>
        <w:separator/>
      </w:r>
    </w:p>
  </w:endnote>
  <w:endnote w:type="continuationSeparator" w:id="0">
    <w:p w:rsidR="00EC58F2" w:rsidRDefault="00EC58F2" w:rsidP="00110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58F2" w:rsidRDefault="00EC58F2" w:rsidP="00110DD1">
      <w:r>
        <w:separator/>
      </w:r>
    </w:p>
  </w:footnote>
  <w:footnote w:type="continuationSeparator" w:id="0">
    <w:p w:rsidR="00EC58F2" w:rsidRDefault="00EC58F2" w:rsidP="00110D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4352" w:rsidRPr="00734D25" w:rsidRDefault="00A84352" w:rsidP="00A84352">
    <w:pPr>
      <w:rPr>
        <w:b/>
        <w:sz w:val="32"/>
        <w:u w:val="single"/>
      </w:rPr>
    </w:pPr>
    <w:r w:rsidRPr="00734D25">
      <w:rPr>
        <w:b/>
        <w:sz w:val="32"/>
        <w:u w:val="single"/>
      </w:rPr>
      <w:t xml:space="preserve">Cooler Communities Check In Call </w:t>
    </w:r>
  </w:p>
  <w:p w:rsidR="00A84352" w:rsidRPr="00A84352" w:rsidRDefault="00A84352" w:rsidP="00A843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3610"/>
    <w:multiLevelType w:val="hybridMultilevel"/>
    <w:tmpl w:val="688EA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D33DD"/>
    <w:multiLevelType w:val="hybridMultilevel"/>
    <w:tmpl w:val="C15A5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E3004"/>
    <w:multiLevelType w:val="hybridMultilevel"/>
    <w:tmpl w:val="AB5A1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46F26"/>
    <w:multiLevelType w:val="hybridMultilevel"/>
    <w:tmpl w:val="5706F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A0167"/>
    <w:multiLevelType w:val="hybridMultilevel"/>
    <w:tmpl w:val="FF340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A515D"/>
    <w:multiLevelType w:val="hybridMultilevel"/>
    <w:tmpl w:val="922E7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46CBE"/>
    <w:multiLevelType w:val="hybridMultilevel"/>
    <w:tmpl w:val="EFFC18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573922"/>
    <w:multiLevelType w:val="hybridMultilevel"/>
    <w:tmpl w:val="051E9B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DF2082"/>
    <w:multiLevelType w:val="hybridMultilevel"/>
    <w:tmpl w:val="A4306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067F11"/>
    <w:multiLevelType w:val="hybridMultilevel"/>
    <w:tmpl w:val="F4F05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8222FF"/>
    <w:multiLevelType w:val="hybridMultilevel"/>
    <w:tmpl w:val="F17232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8"/>
  </w:num>
  <w:num w:numId="5">
    <w:abstractNumId w:val="1"/>
  </w:num>
  <w:num w:numId="6">
    <w:abstractNumId w:val="3"/>
  </w:num>
  <w:num w:numId="7">
    <w:abstractNumId w:val="0"/>
  </w:num>
  <w:num w:numId="8">
    <w:abstractNumId w:val="2"/>
  </w:num>
  <w:num w:numId="9">
    <w:abstractNumId w:val="4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DD1"/>
    <w:rsid w:val="000E4493"/>
    <w:rsid w:val="00110DD1"/>
    <w:rsid w:val="00147177"/>
    <w:rsid w:val="00165BD7"/>
    <w:rsid w:val="00170D73"/>
    <w:rsid w:val="001B6BF3"/>
    <w:rsid w:val="002E6E9F"/>
    <w:rsid w:val="00472001"/>
    <w:rsid w:val="00511E2F"/>
    <w:rsid w:val="005D5251"/>
    <w:rsid w:val="00734D25"/>
    <w:rsid w:val="00747834"/>
    <w:rsid w:val="00A84352"/>
    <w:rsid w:val="00C05A89"/>
    <w:rsid w:val="00CA6B8B"/>
    <w:rsid w:val="00DC7813"/>
    <w:rsid w:val="00EA0B1D"/>
    <w:rsid w:val="00EC58F2"/>
    <w:rsid w:val="00EF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8B203"/>
  <w15:chartTrackingRefBased/>
  <w15:docId w15:val="{5856C1F8-E849-A54F-8890-0A8A55A6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0DD1"/>
  </w:style>
  <w:style w:type="paragraph" w:styleId="Footer">
    <w:name w:val="footer"/>
    <w:basedOn w:val="Normal"/>
    <w:link w:val="FooterChar"/>
    <w:uiPriority w:val="99"/>
    <w:unhideWhenUsed/>
    <w:rsid w:val="00110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DD1"/>
  </w:style>
  <w:style w:type="character" w:styleId="Hyperlink">
    <w:name w:val="Hyperlink"/>
    <w:basedOn w:val="DefaultParagraphFont"/>
    <w:uiPriority w:val="99"/>
    <w:unhideWhenUsed/>
    <w:rsid w:val="00511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E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1E2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34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oolclimate.berkeley.edu/calcul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2019-02-25T22:22:00Z</dcterms:created>
  <dcterms:modified xsi:type="dcterms:W3CDTF">2019-02-26T14:10:00Z</dcterms:modified>
</cp:coreProperties>
</file>